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69" w:rsidRDefault="00340269" w:rsidP="00340269">
      <w:pPr>
        <w:pStyle w:val="ListParagraph"/>
        <w:numPr>
          <w:ilvl w:val="0"/>
          <w:numId w:val="6"/>
        </w:numPr>
      </w:pPr>
      <w:r>
        <w:t>Multiple choice questions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no partial credit, small penalty for wrong answers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 xml:space="preserve">Last question, open </w:t>
      </w:r>
      <w:proofErr w:type="spellStart"/>
      <w:r>
        <w:t>gl</w:t>
      </w:r>
      <w:proofErr w:type="spellEnd"/>
      <w:r>
        <w:t xml:space="preserve"> assignment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Lecture 03 - 07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Understanding points, vectors, lines, planes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affine transformations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coordinate systems and transformations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order of operations with Matrices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Protection Transformations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Open GL</w:t>
      </w:r>
    </w:p>
    <w:p w:rsidR="00340269" w:rsidRDefault="00340269" w:rsidP="00340269"/>
    <w:p w:rsidR="00340269" w:rsidRDefault="00340269" w:rsidP="00340269"/>
    <w:p w:rsidR="00340269" w:rsidRDefault="00340269" w:rsidP="00340269">
      <w:r>
        <w:t>Understanding Points, Lines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Explicit, implicit, parametric representations: what are they? what are they good for?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Explicit: Simple form using x and y to figure where things are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Implicit: whether you’re on the object or off the object.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Parametric: given parameter, gives back x and y coordinates.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How do we use an affine combination to find point C which is, say, 20% of the way from A to B?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0.8 * a + 0.2 * b = C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How do planes generalize lines?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Need 3 minimum points to define a plane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Use two vectors to create a planar coordinate system</w:t>
      </w:r>
    </w:p>
    <w:p w:rsidR="00340269" w:rsidRDefault="00340269" w:rsidP="00340269"/>
    <w:p w:rsidR="00340269" w:rsidRDefault="00340269" w:rsidP="00340269">
      <w:r>
        <w:t>Affine Transformations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Translate, Scale, Shear, Rotate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How are they represented?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What effect do they have on objects?</w:t>
      </w:r>
      <w:r w:rsidRPr="00340269">
        <w:rPr>
          <w:rFonts w:ascii="MS Gothic" w:eastAsia="MS Gothic" w:hAnsi="MS Gothic" w:cs="MS Gothic" w:hint="eastAsia"/>
        </w:rPr>
        <w:t> </w:t>
      </w:r>
      <w:r>
        <w:t>What effect do they have on angles?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 xml:space="preserve">Shear is created with </w:t>
      </w:r>
      <w:proofErr w:type="spellStart"/>
      <w:proofErr w:type="gramStart"/>
      <w:r>
        <w:t>non uniform</w:t>
      </w:r>
      <w:proofErr w:type="spellEnd"/>
      <w:proofErr w:type="gramEnd"/>
      <w:r>
        <w:t xml:space="preserve"> scaling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 xml:space="preserve">What is the form of the inverse matrices for these </w:t>
      </w:r>
      <w:proofErr w:type="gramStart"/>
      <w:r>
        <w:t>transformations.</w:t>
      </w:r>
      <w:proofErr w:type="gramEnd"/>
    </w:p>
    <w:p w:rsidR="00340269" w:rsidRDefault="00340269" w:rsidP="00340269"/>
    <w:p w:rsidR="00340269" w:rsidRDefault="00340269" w:rsidP="00340269"/>
    <w:p w:rsidR="00340269" w:rsidRDefault="00340269" w:rsidP="00340269">
      <w:r>
        <w:t>Coordinate Systems</w:t>
      </w:r>
      <w:bookmarkStart w:id="0" w:name="_GoBack"/>
      <w:bookmarkEnd w:id="0"/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Given a coordinate system and a point, can you give the coordinates of that point with respect to the coordinate system?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If a matrix represents a coordinate system, what does it mean to multiply a point by the matrix?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Given basis vectors b1, b2, b3 and origin 0, how do we convert from the canonical coordinate system to the [b1 b2 b3 0] Coordinate system.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Unit Matrix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Given a picture of two coordinates system can you describe the operations that transform to the other?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Review change of coordinate systems</w:t>
      </w:r>
    </w:p>
    <w:p w:rsidR="00340269" w:rsidRDefault="00340269" w:rsidP="00340269"/>
    <w:p w:rsidR="00340269" w:rsidRDefault="00340269" w:rsidP="00340269">
      <w:r>
        <w:t>Projection Transformations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Given a point in x, y, z space, how do we calculate where it appears on the screen.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If distance N for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How is the perspective projection different from affine transformations?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 w:rsidRPr="00340269">
        <w:t>perspective is not linear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Divide x and y coordinates by z?</w:t>
      </w:r>
    </w:p>
    <w:p w:rsidR="00340269" w:rsidRDefault="00340269" w:rsidP="00340269">
      <w:pPr>
        <w:pStyle w:val="ListParagraph"/>
        <w:numPr>
          <w:ilvl w:val="0"/>
          <w:numId w:val="6"/>
        </w:numPr>
      </w:pPr>
      <w:r>
        <w:t>What do perspective projections preserve?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 xml:space="preserve">Parallel Lines? </w:t>
      </w:r>
    </w:p>
    <w:p w:rsidR="00340269" w:rsidRDefault="00340269" w:rsidP="00340269">
      <w:pPr>
        <w:pStyle w:val="ListParagraph"/>
        <w:numPr>
          <w:ilvl w:val="1"/>
          <w:numId w:val="6"/>
        </w:numPr>
      </w:pPr>
      <w:r>
        <w:t>Ratios along a line?</w:t>
      </w:r>
    </w:p>
    <w:p w:rsidR="00340269" w:rsidRDefault="00340269" w:rsidP="00340269">
      <w:r>
        <w:t>OpenGL</w:t>
      </w:r>
    </w:p>
    <w:p w:rsidR="00340269" w:rsidRDefault="00340269" w:rsidP="00340269">
      <w:pPr>
        <w:pStyle w:val="ListParagraph"/>
        <w:numPr>
          <w:ilvl w:val="0"/>
          <w:numId w:val="7"/>
        </w:numPr>
      </w:pPr>
      <w:r>
        <w:t>Given a set of OpenGL Commands and graph paper, draw what appears on screen.</w:t>
      </w:r>
    </w:p>
    <w:p w:rsidR="00340269" w:rsidRDefault="00340269" w:rsidP="00340269">
      <w:pPr>
        <w:pStyle w:val="ListParagraph"/>
        <w:numPr>
          <w:ilvl w:val="1"/>
          <w:numId w:val="7"/>
        </w:numPr>
      </w:pPr>
      <w:r>
        <w:t>2D shape, square, apply a bunch of transformations and see where ends up</w:t>
      </w:r>
    </w:p>
    <w:p w:rsidR="00340269" w:rsidRDefault="00340269" w:rsidP="00340269"/>
    <w:sectPr w:rsidR="00340269" w:rsidSect="00506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3486004"/>
    <w:multiLevelType w:val="hybridMultilevel"/>
    <w:tmpl w:val="AACE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56220"/>
    <w:multiLevelType w:val="hybridMultilevel"/>
    <w:tmpl w:val="59E8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69"/>
    <w:rsid w:val="00340269"/>
    <w:rsid w:val="00C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ABE4"/>
  <w15:chartTrackingRefBased/>
  <w15:docId w15:val="{96DC4529-CE05-5A49-AAED-27FCB33C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dcterms:created xsi:type="dcterms:W3CDTF">2019-02-06T23:40:00Z</dcterms:created>
  <dcterms:modified xsi:type="dcterms:W3CDTF">2019-02-06T23:45:00Z</dcterms:modified>
</cp:coreProperties>
</file>